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E1147" w:rsidRDefault="00433518">
      <w:pPr>
        <w:jc w:val="center"/>
      </w:pPr>
      <w:r>
        <w:t>Advanced SELECTs</w:t>
      </w:r>
    </w:p>
    <w:p w14:paraId="00000002" w14:textId="77777777" w:rsidR="00CE1147" w:rsidRDefault="00433518">
      <w:pPr>
        <w:jc w:val="center"/>
      </w:pPr>
      <w:r>
        <w:t>Worksheet 3</w:t>
      </w:r>
    </w:p>
    <w:p w14:paraId="00000003" w14:textId="77777777" w:rsidR="00CE1147" w:rsidRDefault="00CE1147">
      <w:pPr>
        <w:jc w:val="center"/>
      </w:pPr>
    </w:p>
    <w:p w14:paraId="00000005" w14:textId="77777777" w:rsidR="00CE1147" w:rsidRDefault="00433518">
      <w:r>
        <w:t>Nama</w:t>
      </w:r>
      <w:r>
        <w:tab/>
        <w:t>:</w:t>
      </w:r>
    </w:p>
    <w:p w14:paraId="00000007" w14:textId="77777777" w:rsidR="00CE1147" w:rsidRDefault="00CE1147"/>
    <w:p w14:paraId="00000008" w14:textId="77777777" w:rsidR="00CE1147" w:rsidRDefault="00433518">
      <w:pPr>
        <w:pBdr>
          <w:bottom w:val="single" w:sz="4" w:space="1" w:color="000000"/>
        </w:pBdr>
      </w:pPr>
      <w:r>
        <w:t>SOAL 3.1</w:t>
      </w:r>
    </w:p>
    <w:p w14:paraId="00000009" w14:textId="77777777" w:rsidR="00CE1147" w:rsidRDefault="00CE1147"/>
    <w:p w14:paraId="0000000A" w14:textId="36BDCEDB" w:rsidR="00CE1147" w:rsidRDefault="00433518">
      <w:pPr>
        <w:numPr>
          <w:ilvl w:val="0"/>
          <w:numId w:val="1"/>
        </w:numPr>
        <w:spacing w:line="360" w:lineRule="auto"/>
      </w:pPr>
      <w:r>
        <w:t>Tampilkan produk yang asset nya diatas 20jt</w:t>
      </w:r>
    </w:p>
    <w:p w14:paraId="2AB56A79" w14:textId="67CFBE4B" w:rsidR="007E2192" w:rsidRDefault="007E2192" w:rsidP="007E2192">
      <w:pPr>
        <w:spacing w:line="360" w:lineRule="auto"/>
        <w:ind w:left="720"/>
      </w:pPr>
      <w:r w:rsidRPr="007E2192">
        <w:t>MariaDB [dbtoko1]&gt; SELECT SUM(harga_beli * stok) as total from produk;</w:t>
      </w:r>
      <w:r w:rsidR="000D349B">
        <w:t xml:space="preserve"> //menghitung total asset</w:t>
      </w:r>
    </w:p>
    <w:p w14:paraId="27C42E18" w14:textId="7F841BDD" w:rsidR="000D349B" w:rsidRDefault="000D349B" w:rsidP="007E2192">
      <w:pPr>
        <w:spacing w:line="360" w:lineRule="auto"/>
        <w:ind w:left="720"/>
      </w:pPr>
      <w:r w:rsidRPr="000D349B">
        <w:t>MariaDB [dbtoko1]&gt; SELECT * FROM produk WHERE harga_beli * stok &gt; 20000000;</w:t>
      </w:r>
      <w:r>
        <w:t xml:space="preserve"> ini yang betul</w:t>
      </w:r>
    </w:p>
    <w:p w14:paraId="42BD00AD" w14:textId="77777777" w:rsidR="000D349B" w:rsidRDefault="000D349B" w:rsidP="007E2192">
      <w:pPr>
        <w:spacing w:line="360" w:lineRule="auto"/>
        <w:ind w:left="720"/>
      </w:pPr>
    </w:p>
    <w:p w14:paraId="0000000B" w14:textId="77777777" w:rsidR="00CE1147" w:rsidRDefault="0043351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SELECT ...</w:t>
      </w:r>
    </w:p>
    <w:p w14:paraId="0000000C" w14:textId="30F69618" w:rsidR="00CE1147" w:rsidRDefault="00433518">
      <w:pPr>
        <w:numPr>
          <w:ilvl w:val="0"/>
          <w:numId w:val="1"/>
        </w:numPr>
        <w:spacing w:line="360" w:lineRule="auto"/>
      </w:pPr>
      <w:r>
        <w:t>Tampilkan data produk beserta selisih stok dengan minimal stok</w:t>
      </w:r>
    </w:p>
    <w:p w14:paraId="7EE8DB46" w14:textId="1DE36C8D" w:rsidR="001B3EAA" w:rsidRDefault="001B3EAA" w:rsidP="001B3EAA">
      <w:pPr>
        <w:spacing w:line="360" w:lineRule="auto"/>
        <w:ind w:left="720"/>
      </w:pPr>
      <w:r w:rsidRPr="001B3EAA">
        <w:t>MariaDB [dbtoko1]&gt; SELECT SUM(stok - min_stok) as selisih from produk;</w:t>
      </w:r>
    </w:p>
    <w:p w14:paraId="0000000D" w14:textId="41DA5E34" w:rsidR="00CE1147" w:rsidRDefault="00433518">
      <w:pPr>
        <w:numPr>
          <w:ilvl w:val="0"/>
          <w:numId w:val="1"/>
        </w:numPr>
        <w:spacing w:line="360" w:lineRule="auto"/>
      </w:pPr>
      <w:r>
        <w:t>Tampilkan total asset produk secara keseluruhan</w:t>
      </w:r>
    </w:p>
    <w:p w14:paraId="715CC76E" w14:textId="56684012" w:rsidR="006B7856" w:rsidRDefault="006B7856" w:rsidP="006B7856">
      <w:pPr>
        <w:spacing w:line="360" w:lineRule="auto"/>
        <w:ind w:left="720"/>
      </w:pPr>
      <w:r w:rsidRPr="006B7856">
        <w:t>MariaDB [dbtoko1]&gt; SELECT sum(stok) as total_asset from produk;</w:t>
      </w:r>
    </w:p>
    <w:p w14:paraId="0000000E" w14:textId="76810348" w:rsidR="00CE1147" w:rsidRDefault="00433518">
      <w:pPr>
        <w:numPr>
          <w:ilvl w:val="0"/>
          <w:numId w:val="1"/>
        </w:numPr>
        <w:spacing w:line="360" w:lineRule="auto"/>
      </w:pPr>
      <w:r>
        <w:t>Tampilkan data pelanggan yang lahirnya antara tahun 19</w:t>
      </w:r>
      <w:r w:rsidR="00C82524">
        <w:t>99</w:t>
      </w:r>
      <w:r>
        <w:t xml:space="preserve"> sampai </w:t>
      </w:r>
      <w:r w:rsidR="00C82524">
        <w:t>2004</w:t>
      </w:r>
    </w:p>
    <w:p w14:paraId="4E67E567" w14:textId="54B734D5" w:rsidR="003871AE" w:rsidRDefault="003871AE" w:rsidP="003871AE">
      <w:pPr>
        <w:spacing w:line="360" w:lineRule="auto"/>
        <w:ind w:left="720"/>
      </w:pPr>
      <w:r w:rsidRPr="003871AE">
        <w:t>MariaDB [dbtoko1]&gt; SELECT * FROM pelanggan WHERE YEAR(tgl_lahir) BETWEEN 1999 AND 2004;</w:t>
      </w:r>
    </w:p>
    <w:p w14:paraId="0000000F" w14:textId="6A57E31A" w:rsidR="00CE1147" w:rsidRDefault="00433518">
      <w:pPr>
        <w:numPr>
          <w:ilvl w:val="0"/>
          <w:numId w:val="1"/>
        </w:numPr>
        <w:spacing w:line="360" w:lineRule="auto"/>
      </w:pPr>
      <w:r>
        <w:t>Tampilkan data pelanggan yang lahirnya tahun 19</w:t>
      </w:r>
      <w:r w:rsidR="00E261BD">
        <w:t>9</w:t>
      </w:r>
      <w:r w:rsidR="006253FB">
        <w:t>8</w:t>
      </w:r>
    </w:p>
    <w:p w14:paraId="48B04605" w14:textId="4ACC1D9B" w:rsidR="006557F4" w:rsidRDefault="006557F4" w:rsidP="006557F4">
      <w:pPr>
        <w:spacing w:line="360" w:lineRule="auto"/>
        <w:ind w:left="720"/>
      </w:pPr>
      <w:r w:rsidRPr="006557F4">
        <w:t>MariaDB [dbtoko1]&gt; SELECT * FROM pelanggan WHERE YEAR(tgl_lahir)=1998;</w:t>
      </w:r>
    </w:p>
    <w:p w14:paraId="00000010" w14:textId="484F91F0" w:rsidR="00CE1147" w:rsidRDefault="00433518">
      <w:pPr>
        <w:numPr>
          <w:ilvl w:val="0"/>
          <w:numId w:val="1"/>
        </w:numPr>
        <w:spacing w:line="360" w:lineRule="auto"/>
      </w:pPr>
      <w:r>
        <w:t xml:space="preserve">Tampilkan data pelanggan yang berulang tahun bulan </w:t>
      </w:r>
      <w:r w:rsidR="007B146D">
        <w:t>agustus</w:t>
      </w:r>
    </w:p>
    <w:p w14:paraId="2F9E92A2" w14:textId="557A517F" w:rsidR="00A611AA" w:rsidRDefault="00A611AA" w:rsidP="00A611AA">
      <w:pPr>
        <w:spacing w:line="360" w:lineRule="auto"/>
        <w:ind w:left="720"/>
      </w:pPr>
      <w:r w:rsidRPr="00A611AA">
        <w:t>MariaDB [dbtoko1]&gt; SELECT * FROM pelanggan WHERE MONTH(tgl_lahir)=08;</w:t>
      </w:r>
    </w:p>
    <w:p w14:paraId="00000011" w14:textId="379CE4DD" w:rsidR="00CE1147" w:rsidRDefault="00433518">
      <w:pPr>
        <w:numPr>
          <w:ilvl w:val="0"/>
          <w:numId w:val="1"/>
        </w:numPr>
        <w:spacing w:line="360" w:lineRule="auto"/>
      </w:pPr>
      <w:r>
        <w:t>Tampilkan data pelanggan : nama, tmp_lahir, tgl_lahir dan umur (selisih tahun sekarang dikurang tahun kelahiran)</w:t>
      </w:r>
    </w:p>
    <w:p w14:paraId="1904D20C" w14:textId="55AAF83E" w:rsidR="007F2471" w:rsidRDefault="007F2471" w:rsidP="007F2471">
      <w:pPr>
        <w:spacing w:line="360" w:lineRule="auto"/>
        <w:ind w:left="720"/>
      </w:pPr>
      <w:r w:rsidRPr="007F2471">
        <w:t>MariaDB [dbtoko1]&gt; SELECT nama, tmp_lahir, tgl_lahir, (YEAR(NOW())-YEAR(tgl_lahir)) AS umur FROM pelanggan;</w:t>
      </w:r>
    </w:p>
    <w:p w14:paraId="00000012" w14:textId="77777777" w:rsidR="00CE1147" w:rsidRDefault="00CE1147">
      <w:pPr>
        <w:spacing w:line="360" w:lineRule="auto"/>
      </w:pPr>
    </w:p>
    <w:p w14:paraId="00000013" w14:textId="77777777" w:rsidR="00CE1147" w:rsidRDefault="00433518">
      <w:pPr>
        <w:pBdr>
          <w:bottom w:val="single" w:sz="4" w:space="1" w:color="000000"/>
        </w:pBdr>
      </w:pPr>
      <w:r>
        <w:t>SOAL 3.2</w:t>
      </w:r>
    </w:p>
    <w:p w14:paraId="00000014" w14:textId="77777777" w:rsidR="00CE1147" w:rsidRDefault="00CE1147">
      <w:pPr>
        <w:spacing w:line="360" w:lineRule="auto"/>
      </w:pPr>
    </w:p>
    <w:p w14:paraId="00000015" w14:textId="5159B2F5" w:rsidR="00CE1147" w:rsidRDefault="00433518">
      <w:pPr>
        <w:numPr>
          <w:ilvl w:val="0"/>
          <w:numId w:val="4"/>
        </w:numPr>
        <w:spacing w:line="360" w:lineRule="auto"/>
      </w:pPr>
      <w:r>
        <w:t>Berapa jumlah pelanggan yang tahun lahirnya 199</w:t>
      </w:r>
      <w:r w:rsidR="00C62457">
        <w:t>8</w:t>
      </w:r>
    </w:p>
    <w:p w14:paraId="00000016" w14:textId="77777777" w:rsidR="00CE1147" w:rsidRDefault="00433518">
      <w:pPr>
        <w:numPr>
          <w:ilvl w:val="0"/>
          <w:numId w:val="4"/>
        </w:numPr>
        <w:spacing w:line="360" w:lineRule="auto"/>
      </w:pPr>
      <w:r>
        <w:t>Berapa jumlah pelanggan perempuan yang tempat lahirnya di Jakarta</w:t>
      </w:r>
    </w:p>
    <w:p w14:paraId="00000017" w14:textId="77777777" w:rsidR="00CE1147" w:rsidRDefault="00433518">
      <w:pPr>
        <w:numPr>
          <w:ilvl w:val="0"/>
          <w:numId w:val="4"/>
        </w:numPr>
        <w:spacing w:line="360" w:lineRule="auto"/>
      </w:pPr>
      <w:r>
        <w:t>Berapa jumlah total stok semua produk yang harga jualnya dibawah 10rb</w:t>
      </w:r>
    </w:p>
    <w:p w14:paraId="00000018" w14:textId="591C0408" w:rsidR="00CE1147" w:rsidRDefault="00433518">
      <w:pPr>
        <w:numPr>
          <w:ilvl w:val="0"/>
          <w:numId w:val="4"/>
        </w:numPr>
        <w:spacing w:line="360" w:lineRule="auto"/>
      </w:pPr>
      <w:r>
        <w:lastRenderedPageBreak/>
        <w:t xml:space="preserve">Ada berapa produk yang mempunyai kode awal </w:t>
      </w:r>
      <w:r w:rsidR="00195804">
        <w:t>K</w:t>
      </w:r>
    </w:p>
    <w:p w14:paraId="00000019" w14:textId="77777777" w:rsidR="00CE1147" w:rsidRDefault="00433518">
      <w:pPr>
        <w:numPr>
          <w:ilvl w:val="0"/>
          <w:numId w:val="4"/>
        </w:numPr>
        <w:spacing w:line="360" w:lineRule="auto"/>
      </w:pPr>
      <w:r>
        <w:t>Berapa harga jual rata-rata produk yang diatas 1jt</w:t>
      </w:r>
    </w:p>
    <w:p w14:paraId="0000001A" w14:textId="77777777" w:rsidR="00CE1147" w:rsidRDefault="00433518">
      <w:pPr>
        <w:numPr>
          <w:ilvl w:val="0"/>
          <w:numId w:val="4"/>
        </w:numPr>
        <w:spacing w:line="360" w:lineRule="auto"/>
      </w:pPr>
      <w:r>
        <w:t>Tampilkan jumlah stok yang paling besar</w:t>
      </w:r>
    </w:p>
    <w:p w14:paraId="0000001B" w14:textId="77777777" w:rsidR="00CE1147" w:rsidRDefault="00433518">
      <w:pPr>
        <w:numPr>
          <w:ilvl w:val="0"/>
          <w:numId w:val="4"/>
        </w:numPr>
        <w:spacing w:line="360" w:lineRule="auto"/>
      </w:pPr>
      <w:r>
        <w:t>Ada berapa produk yang stoknya kurang dari minimal stok</w:t>
      </w:r>
    </w:p>
    <w:p w14:paraId="0000001C" w14:textId="77777777" w:rsidR="00CE1147" w:rsidRDefault="00433518">
      <w:pPr>
        <w:numPr>
          <w:ilvl w:val="0"/>
          <w:numId w:val="4"/>
        </w:numPr>
        <w:spacing w:line="360" w:lineRule="auto"/>
      </w:pPr>
      <w:r>
        <w:t>Berapa total asset dari keseluruhan produk</w:t>
      </w:r>
    </w:p>
    <w:p w14:paraId="0000001D" w14:textId="77777777" w:rsidR="00CE1147" w:rsidRDefault="00CE1147">
      <w:pPr>
        <w:spacing w:line="360" w:lineRule="auto"/>
      </w:pPr>
    </w:p>
    <w:p w14:paraId="0000001E" w14:textId="77777777" w:rsidR="00CE1147" w:rsidRDefault="00433518">
      <w:pPr>
        <w:pBdr>
          <w:bottom w:val="single" w:sz="4" w:space="1" w:color="000000"/>
        </w:pBdr>
      </w:pPr>
      <w:r>
        <w:t>SOAL 3.3</w:t>
      </w:r>
    </w:p>
    <w:p w14:paraId="0000001F" w14:textId="77777777" w:rsidR="00CE1147" w:rsidRDefault="00CE1147">
      <w:pPr>
        <w:spacing w:line="360" w:lineRule="auto"/>
      </w:pPr>
    </w:p>
    <w:p w14:paraId="00000020" w14:textId="77777777" w:rsidR="00CE1147" w:rsidRDefault="00433518">
      <w:pPr>
        <w:numPr>
          <w:ilvl w:val="0"/>
          <w:numId w:val="2"/>
        </w:numPr>
        <w:spacing w:line="360" w:lineRule="auto"/>
      </w:pPr>
      <w:r>
        <w:t>Tampilkan data produk : id, nama, stok dan informasi jika stok telah sampai batas minimal atau kurang dari minimum stok dengan informasi ‘segera belanja’ jika tidak ‘stok aman’.</w:t>
      </w:r>
    </w:p>
    <w:p w14:paraId="00000021" w14:textId="77777777" w:rsidR="00CE1147" w:rsidRDefault="00433518">
      <w:pPr>
        <w:numPr>
          <w:ilvl w:val="0"/>
          <w:numId w:val="2"/>
        </w:numPr>
        <w:spacing w:line="360" w:lineRule="auto"/>
      </w:pPr>
      <w:r>
        <w:t>Tampilkan data pelanggan: id, nama, umur dan kategori umur : jika umur &lt; 17 → ‘muda’ , 17-55 → ‘Dewasa’, selainnya ‘Tua’</w:t>
      </w:r>
    </w:p>
    <w:p w14:paraId="00000022" w14:textId="77777777" w:rsidR="00CE1147" w:rsidRDefault="00433518">
      <w:pPr>
        <w:numPr>
          <w:ilvl w:val="0"/>
          <w:numId w:val="2"/>
        </w:numPr>
        <w:spacing w:line="360" w:lineRule="auto"/>
      </w:pPr>
      <w:r>
        <w:t>Tampilkan data produk: id, kode, nama, dan bonus untuk kode ‘TV01’ →’DVD Player’ , ‘K001’ → ‘Rice Cooker’ selain dari diatas ‘Tidak Ada’</w:t>
      </w:r>
    </w:p>
    <w:p w14:paraId="00000023" w14:textId="77777777" w:rsidR="00CE1147" w:rsidRDefault="00CE1147">
      <w:pPr>
        <w:spacing w:line="360" w:lineRule="auto"/>
      </w:pPr>
    </w:p>
    <w:p w14:paraId="00000024" w14:textId="77777777" w:rsidR="00CE1147" w:rsidRDefault="00433518">
      <w:pPr>
        <w:pBdr>
          <w:bottom w:val="single" w:sz="4" w:space="1" w:color="000000"/>
        </w:pBdr>
      </w:pPr>
      <w:r>
        <w:t>SOAL 3.4</w:t>
      </w:r>
    </w:p>
    <w:p w14:paraId="00000025" w14:textId="77777777" w:rsidR="00CE1147" w:rsidRDefault="00CE1147">
      <w:pPr>
        <w:spacing w:line="360" w:lineRule="auto"/>
      </w:pPr>
    </w:p>
    <w:p w14:paraId="00000026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data statistik jumlah tempat lahir pelanggan</w:t>
      </w:r>
    </w:p>
    <w:p w14:paraId="00000027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jumlah statistik produk berdasarkan jenis produk</w:t>
      </w:r>
    </w:p>
    <w:p w14:paraId="00000028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data pelanggan yang usianya dibawah rata usia pelanggan</w:t>
      </w:r>
    </w:p>
    <w:p w14:paraId="00000029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data produk yang harganya diatas rata-rata harga produk</w:t>
      </w:r>
    </w:p>
    <w:p w14:paraId="0000002A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data pelanggan yang memiliki kartu dimana iuran tahunan kartu diatas 90rb</w:t>
      </w:r>
    </w:p>
    <w:p w14:paraId="0000002B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statistik data produk dimana harga produknya dibawah rata-rata harga produk secara keseluruhan</w:t>
      </w:r>
    </w:p>
    <w:p w14:paraId="0000002C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data pelanggan yang memiliki kartu dimana diskon kartu yang diberikan diatas 3%</w:t>
      </w:r>
    </w:p>
    <w:sectPr w:rsidR="00CE114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25E98" w14:textId="77777777" w:rsidR="007D1095" w:rsidRDefault="007D1095">
      <w:r>
        <w:separator/>
      </w:r>
    </w:p>
  </w:endnote>
  <w:endnote w:type="continuationSeparator" w:id="0">
    <w:p w14:paraId="155C2A5A" w14:textId="77777777" w:rsidR="007D1095" w:rsidRDefault="007D1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3C46DFDA" w:rsidR="00CE1147" w:rsidRDefault="0043351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Advanced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5D390F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2F" w14:textId="77777777" w:rsidR="00CE1147" w:rsidRDefault="00CE114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D7C39" w14:textId="77777777" w:rsidR="007D1095" w:rsidRDefault="007D1095">
      <w:r>
        <w:separator/>
      </w:r>
    </w:p>
  </w:footnote>
  <w:footnote w:type="continuationSeparator" w:id="0">
    <w:p w14:paraId="229D9DC1" w14:textId="77777777" w:rsidR="007D1095" w:rsidRDefault="007D1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CE1147" w:rsidRDefault="00433518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3</w:t>
    </w:r>
    <w:r>
      <w:rPr>
        <w:color w:val="000000"/>
      </w:rPr>
      <w:t xml:space="preserve"> | </w:t>
    </w:r>
    <w:r>
      <w:t>Advanced SELECTs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65F37"/>
    <w:multiLevelType w:val="multilevel"/>
    <w:tmpl w:val="08F27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1C4B3D"/>
    <w:multiLevelType w:val="multilevel"/>
    <w:tmpl w:val="2DAA5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3E5D04"/>
    <w:multiLevelType w:val="multilevel"/>
    <w:tmpl w:val="756C1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316146"/>
    <w:multiLevelType w:val="multilevel"/>
    <w:tmpl w:val="2264B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147"/>
    <w:rsid w:val="000D349B"/>
    <w:rsid w:val="00195804"/>
    <w:rsid w:val="001B3EAA"/>
    <w:rsid w:val="001E28C5"/>
    <w:rsid w:val="003871AE"/>
    <w:rsid w:val="00433518"/>
    <w:rsid w:val="005D390F"/>
    <w:rsid w:val="006253FB"/>
    <w:rsid w:val="006557F4"/>
    <w:rsid w:val="006B7856"/>
    <w:rsid w:val="007B146D"/>
    <w:rsid w:val="007D1095"/>
    <w:rsid w:val="007E2192"/>
    <w:rsid w:val="007F2471"/>
    <w:rsid w:val="00A611AA"/>
    <w:rsid w:val="00C62457"/>
    <w:rsid w:val="00C82524"/>
    <w:rsid w:val="00CE1147"/>
    <w:rsid w:val="00E261BD"/>
    <w:rsid w:val="00F5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7E52C"/>
  <w15:docId w15:val="{48547DC0-7698-44EF-8D8A-557AC1AD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oJh1yXau60Fyzxcz4Gllz5hcXg==">AMUW2mVPqGjwkGZtGL/zQEbgEKqA56BQLt2+TPWG0ZjCBSEaHKNlHlQlOM7bNGjquNKDyBnqkaqlJnmmmwknqEve7OoPaCvD17T4oDrc0zR9M5lwwsb8oZw=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Asisten Arip</cp:lastModifiedBy>
  <cp:revision>18</cp:revision>
  <dcterms:created xsi:type="dcterms:W3CDTF">2021-03-18T20:15:00Z</dcterms:created>
  <dcterms:modified xsi:type="dcterms:W3CDTF">2023-04-13T05:14:00Z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